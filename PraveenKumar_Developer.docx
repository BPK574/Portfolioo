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EF9C" w14:textId="23E165E2" w:rsidR="00C523CB" w:rsidRPr="00207CF2" w:rsidRDefault="00207CF2" w:rsidP="00207CF2">
      <w:pPr>
        <w:pBdr>
          <w:bottom w:val="single" w:sz="6" w:space="0" w:color="FFFFFF"/>
        </w:pBdr>
        <w:rPr>
          <w:b/>
          <w:bCs/>
          <w:caps/>
          <w:sz w:val="40"/>
          <w:szCs w:val="40"/>
        </w:rPr>
      </w:pPr>
      <w:bookmarkStart w:id="0" w:name="_Hlk174648045"/>
      <w:r w:rsidRPr="00207CF2">
        <w:rPr>
          <w:b/>
          <w:bCs/>
          <w:cap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F3AF3A3" wp14:editId="03502DBF">
            <wp:simplePos x="0" y="0"/>
            <wp:positionH relativeFrom="margin">
              <wp:posOffset>5810250</wp:posOffset>
            </wp:positionH>
            <wp:positionV relativeFrom="margin">
              <wp:posOffset>38100</wp:posOffset>
            </wp:positionV>
            <wp:extent cx="872490" cy="760095"/>
            <wp:effectExtent l="133350" t="114300" r="137160" b="173355"/>
            <wp:wrapSquare wrapText="bothSides"/>
            <wp:docPr id="204703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36558" name="Picture 20470365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76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97F" w:rsidRPr="00207CF2">
        <w:rPr>
          <w:b/>
          <w:bCs/>
          <w:caps/>
          <w:sz w:val="40"/>
          <w:szCs w:val="40"/>
        </w:rPr>
        <w:t>BATTINA PRAVEEN KUMAR</w:t>
      </w:r>
    </w:p>
    <w:p w14:paraId="00404BEE" w14:textId="3BE2B540" w:rsidR="008F08E3" w:rsidRPr="00207CF2" w:rsidRDefault="000B597F" w:rsidP="00207CF2">
      <w:pPr>
        <w:pBdr>
          <w:bottom w:val="single" w:sz="6" w:space="0" w:color="FFFFFF"/>
        </w:pBdr>
      </w:pPr>
      <w:hyperlink r:id="rId7" w:history="1">
        <w:r w:rsidRPr="00170864">
          <w:rPr>
            <w:rStyle w:val="Hyperlink"/>
          </w:rPr>
          <w:t>+91 9573668469 </w:t>
        </w:r>
      </w:hyperlink>
      <w:r w:rsidRPr="00207CF2">
        <w:rPr>
          <w:color w:val="000000"/>
        </w:rPr>
        <w:t>| </w:t>
      </w:r>
      <w:hyperlink r:id="rId8" w:history="1">
        <w:r w:rsidR="007C0099" w:rsidRPr="00207CF2">
          <w:rPr>
            <w:rStyle w:val="Hyperlink"/>
          </w:rPr>
          <w:t>battinapraveenkumar987@gmail.com</w:t>
        </w:r>
      </w:hyperlink>
      <w:r w:rsidR="00170864">
        <w:t xml:space="preserve"> </w:t>
      </w:r>
      <w:hyperlink r:id="rId9" w:history="1">
        <w:r w:rsidR="00170864">
          <w:rPr>
            <w:rStyle w:val="Hyperlink"/>
          </w:rPr>
          <w:t>| Github |</w:t>
        </w:r>
      </w:hyperlink>
      <w:r w:rsidR="001828BE" w:rsidRPr="00207CF2">
        <w:t xml:space="preserve"> </w:t>
      </w:r>
      <w:hyperlink r:id="rId10" w:history="1">
        <w:r w:rsidR="00170864">
          <w:rPr>
            <w:rStyle w:val="Hyperlink"/>
          </w:rPr>
          <w:t>Linkedin|</w:t>
        </w:r>
      </w:hyperlink>
      <w:r w:rsidR="00AA7D6D" w:rsidRPr="00207CF2">
        <w:t xml:space="preserve">         </w:t>
      </w:r>
    </w:p>
    <w:p w14:paraId="27C152CF" w14:textId="77777777" w:rsidR="00170864" w:rsidRDefault="00170864" w:rsidP="003214BA">
      <w:pPr>
        <w:pBdr>
          <w:bottom w:val="single" w:sz="6" w:space="3" w:color="000000"/>
        </w:pBdr>
        <w:spacing w:before="60" w:after="120"/>
        <w:rPr>
          <w:b/>
          <w:bCs/>
          <w:caps/>
          <w:sz w:val="28"/>
          <w:szCs w:val="28"/>
        </w:rPr>
      </w:pPr>
    </w:p>
    <w:p w14:paraId="76DB9FD7" w14:textId="1CA5EA23" w:rsidR="001A448D" w:rsidRPr="00591321" w:rsidRDefault="001A448D" w:rsidP="003214BA">
      <w:pPr>
        <w:pBdr>
          <w:bottom w:val="single" w:sz="6" w:space="3" w:color="000000"/>
        </w:pBdr>
        <w:spacing w:before="60" w:after="120"/>
        <w:rPr>
          <w:rStyle w:val="fs13fw4overflow-hidden"/>
          <w:b/>
          <w:bCs/>
          <w:caps/>
        </w:rPr>
      </w:pPr>
      <w:r w:rsidRPr="00591321">
        <w:rPr>
          <w:rStyle w:val="fs13fw4overflow-hidden"/>
          <w:b/>
          <w:bCs/>
          <w:caps/>
        </w:rPr>
        <w:t>CAREER OBJECTIVE</w:t>
      </w:r>
      <w:r w:rsidR="00C523CB">
        <w:rPr>
          <w:rStyle w:val="fs13fw4overflow-hidden"/>
          <w:b/>
          <w:bCs/>
          <w:caps/>
        </w:rPr>
        <w:t xml:space="preserve">                                                                                                       </w:t>
      </w:r>
    </w:p>
    <w:p w14:paraId="180E6AB2" w14:textId="35CAD35F" w:rsidR="001A448D" w:rsidRPr="003214BA" w:rsidRDefault="00B110AF" w:rsidP="003214BA">
      <w:pPr>
        <w:pBdr>
          <w:bottom w:val="single" w:sz="6" w:space="0" w:color="FFFFFF"/>
        </w:pBdr>
      </w:pPr>
      <w:r w:rsidRPr="00B110AF">
        <w:t>Aspiring Computer Science professional with web and software development skills, eager to apply technical expertise in a dynamic environment and contribute to innovative solutions.</w:t>
      </w:r>
    </w:p>
    <w:p w14:paraId="5F78756E" w14:textId="423B8575" w:rsidR="003E5B9F" w:rsidRPr="00591321" w:rsidRDefault="00000000" w:rsidP="003214BA">
      <w:pPr>
        <w:pBdr>
          <w:bottom w:val="single" w:sz="6" w:space="3" w:color="000000"/>
        </w:pBdr>
        <w:spacing w:before="60" w:after="120"/>
        <w:rPr>
          <w:rStyle w:val="fs13fw4overflow-hidden"/>
          <w:b/>
          <w:bCs/>
          <w:caps/>
        </w:rPr>
      </w:pPr>
      <w:r w:rsidRPr="00591321">
        <w:rPr>
          <w:b/>
          <w:bCs/>
          <w:caps/>
        </w:rPr>
        <w:t>education</w:t>
      </w:r>
      <w:r w:rsidR="000B597F" w:rsidRPr="00591321">
        <w:rPr>
          <w:rStyle w:val="fs13fw4"/>
          <w:i/>
          <w:iCs/>
        </w:rPr>
        <w:tab/>
      </w:r>
      <w:r w:rsidR="000B597F" w:rsidRPr="00591321">
        <w:rPr>
          <w:rStyle w:val="fs13fw4overflow-hidden"/>
        </w:rPr>
        <w:t xml:space="preserve"> </w:t>
      </w:r>
    </w:p>
    <w:p w14:paraId="1DAA9819" w14:textId="3AE65D2A" w:rsidR="00591321" w:rsidRPr="00591321" w:rsidRDefault="000B597F" w:rsidP="003214BA">
      <w:pPr>
        <w:tabs>
          <w:tab w:val="right" w:pos="10050"/>
        </w:tabs>
        <w:spacing w:after="60"/>
        <w:rPr>
          <w:rStyle w:val="fs13fw4overflow-hidden"/>
        </w:rPr>
      </w:pPr>
      <w:r w:rsidRPr="00591321">
        <w:rPr>
          <w:rStyle w:val="fs13fw6undefinedtdn"/>
          <w:b/>
          <w:bCs/>
        </w:rPr>
        <w:t>A</w:t>
      </w:r>
      <w:r w:rsidR="001809ED" w:rsidRPr="00591321">
        <w:rPr>
          <w:rStyle w:val="fs13fw6undefinedtdn"/>
          <w:b/>
          <w:bCs/>
        </w:rPr>
        <w:t>CE</w:t>
      </w:r>
      <w:r w:rsidRPr="00591321">
        <w:rPr>
          <w:rStyle w:val="fs13fw6undefinedtdn"/>
          <w:b/>
          <w:bCs/>
        </w:rPr>
        <w:t xml:space="preserve"> Engineering College, </w:t>
      </w:r>
      <w:r w:rsidRPr="00591321">
        <w:rPr>
          <w:rStyle w:val="fs13fw6undefined"/>
          <w:b/>
          <w:bCs/>
        </w:rPr>
        <w:t xml:space="preserve">Hyderabad, </w:t>
      </w:r>
      <w:r w:rsidR="00EB3E10" w:rsidRPr="00591321">
        <w:rPr>
          <w:rStyle w:val="fs13fw6undefined"/>
          <w:b/>
          <w:bCs/>
        </w:rPr>
        <w:t>Telangana</w:t>
      </w:r>
      <w:r w:rsidR="00F677BD" w:rsidRPr="00591321">
        <w:rPr>
          <w:rStyle w:val="fs13fw6undefined"/>
          <w:b/>
          <w:bCs/>
        </w:rPr>
        <w:t xml:space="preserve">                                              </w:t>
      </w:r>
      <w:r w:rsidR="00862DE1">
        <w:rPr>
          <w:rStyle w:val="fs13fw6undefined"/>
          <w:b/>
          <w:bCs/>
        </w:rPr>
        <w:t xml:space="preserve">       </w:t>
      </w:r>
      <w:r w:rsidR="00F677BD" w:rsidRPr="00591321">
        <w:rPr>
          <w:rStyle w:val="fs13fw6undefined"/>
        </w:rPr>
        <w:t>Nov 2021 – July 2025</w:t>
      </w:r>
    </w:p>
    <w:p w14:paraId="3261591C" w14:textId="30FA69DB" w:rsidR="001809ED" w:rsidRPr="00591321" w:rsidRDefault="00000000" w:rsidP="003214BA">
      <w:pPr>
        <w:tabs>
          <w:tab w:val="right" w:pos="10050"/>
        </w:tabs>
        <w:spacing w:after="60"/>
        <w:rPr>
          <w:rStyle w:val="fs13fw4fsioverflow-hidden"/>
        </w:rPr>
      </w:pPr>
      <w:r w:rsidRPr="00591321">
        <w:rPr>
          <w:rStyle w:val="fs13fw4fsioverflow-hidden"/>
          <w:i/>
          <w:iCs/>
        </w:rPr>
        <w:t xml:space="preserve">Bachelor of Engineering in </w:t>
      </w:r>
      <w:r w:rsidR="000B597F" w:rsidRPr="00591321">
        <w:rPr>
          <w:rStyle w:val="fs13fw4fsioverflow-hidden"/>
          <w:i/>
          <w:iCs/>
        </w:rPr>
        <w:t>Computer Science</w:t>
      </w:r>
      <w:r w:rsidRPr="00591321">
        <w:rPr>
          <w:rStyle w:val="fs13fw4fsioverflow-hidden"/>
          <w:i/>
          <w:iCs/>
        </w:rPr>
        <w:t xml:space="preserve"> | GPA: </w:t>
      </w:r>
      <w:r w:rsidR="00FF0F40">
        <w:rPr>
          <w:rStyle w:val="fs13fw4fsioverflow-hidden"/>
          <w:i/>
          <w:iCs/>
        </w:rPr>
        <w:t>8.01</w:t>
      </w:r>
      <w:r w:rsidRPr="00591321">
        <w:rPr>
          <w:rStyle w:val="fs13fw4fsioverflow-hidden"/>
          <w:i/>
          <w:iCs/>
        </w:rPr>
        <w:t>/10</w:t>
      </w:r>
    </w:p>
    <w:p w14:paraId="39EECA17" w14:textId="232FFF89" w:rsidR="001809ED" w:rsidRPr="00591321" w:rsidRDefault="00294B19" w:rsidP="003214BA">
      <w:pPr>
        <w:tabs>
          <w:tab w:val="right" w:pos="10050"/>
        </w:tabs>
        <w:spacing w:after="60"/>
        <w:rPr>
          <w:rStyle w:val="fs13fw6undefined"/>
          <w:b/>
          <w:bCs/>
        </w:rPr>
      </w:pPr>
      <w:r>
        <w:rPr>
          <w:rStyle w:val="fs13fw6undefined"/>
          <w:b/>
          <w:bCs/>
        </w:rPr>
        <w:t xml:space="preserve">Narayana </w:t>
      </w:r>
      <w:r w:rsidR="001809ED" w:rsidRPr="00591321">
        <w:rPr>
          <w:rStyle w:val="fs13fw6undefined"/>
          <w:b/>
          <w:bCs/>
        </w:rPr>
        <w:t xml:space="preserve">Junior College, Hyderabad, </w:t>
      </w:r>
      <w:r w:rsidR="00EB3E10" w:rsidRPr="00591321">
        <w:rPr>
          <w:rStyle w:val="fs13fw6undefined"/>
          <w:b/>
          <w:bCs/>
        </w:rPr>
        <w:t>Telangana</w:t>
      </w:r>
      <w:r w:rsidR="001809ED" w:rsidRPr="00591321">
        <w:rPr>
          <w:rStyle w:val="fs13fw6undefined"/>
          <w:b/>
          <w:bCs/>
        </w:rPr>
        <w:t xml:space="preserve">                                             </w:t>
      </w:r>
      <w:r w:rsidR="00862DE1">
        <w:rPr>
          <w:rStyle w:val="fs13fw6undefined"/>
          <w:b/>
          <w:bCs/>
        </w:rPr>
        <w:t xml:space="preserve">      </w:t>
      </w:r>
      <w:r w:rsidR="001809ED" w:rsidRPr="00591321">
        <w:rPr>
          <w:rStyle w:val="fs13fw4overflow-hidden"/>
        </w:rPr>
        <w:t>June 2019 – July 2021</w:t>
      </w:r>
    </w:p>
    <w:p w14:paraId="41EC45F6" w14:textId="2044EE3C" w:rsidR="000C0A84" w:rsidRPr="00DE68A3" w:rsidRDefault="001809ED" w:rsidP="00B110AF">
      <w:pPr>
        <w:tabs>
          <w:tab w:val="right" w:pos="10050"/>
        </w:tabs>
        <w:spacing w:after="60"/>
        <w:rPr>
          <w:i/>
          <w:iCs/>
        </w:rPr>
      </w:pPr>
      <w:r w:rsidRPr="00591321">
        <w:rPr>
          <w:rStyle w:val="fs13fw4fsioverflow-hidden"/>
          <w:i/>
          <w:iCs/>
        </w:rPr>
        <w:t>Percentage: 7</w:t>
      </w:r>
      <w:r w:rsidR="00D76416">
        <w:rPr>
          <w:rStyle w:val="fs13fw4fsioverflow-hidden"/>
          <w:i/>
          <w:iCs/>
        </w:rPr>
        <w:t>5</w:t>
      </w:r>
      <w:r w:rsidRPr="00591321">
        <w:rPr>
          <w:rStyle w:val="fs13fw4fsioverflow-hidden"/>
          <w:i/>
          <w:iCs/>
        </w:rPr>
        <w:t>%</w:t>
      </w:r>
      <w:r w:rsidRPr="00591321">
        <w:rPr>
          <w:rStyle w:val="fs13fw4"/>
          <w:i/>
          <w:iCs/>
        </w:rPr>
        <w:tab/>
      </w:r>
    </w:p>
    <w:p w14:paraId="7E95741A" w14:textId="092121B8" w:rsidR="000C0A84" w:rsidRPr="00591321" w:rsidRDefault="00000000" w:rsidP="003214BA">
      <w:pPr>
        <w:pBdr>
          <w:bottom w:val="single" w:sz="6" w:space="3" w:color="000000"/>
        </w:pBdr>
        <w:spacing w:before="60" w:after="120"/>
        <w:rPr>
          <w:b/>
          <w:bCs/>
          <w:caps/>
        </w:rPr>
      </w:pPr>
      <w:r w:rsidRPr="00591321">
        <w:rPr>
          <w:b/>
          <w:bCs/>
          <w:caps/>
        </w:rPr>
        <w:t>projects</w:t>
      </w:r>
    </w:p>
    <w:p w14:paraId="0D021E92" w14:textId="789D8929" w:rsidR="00917D24" w:rsidRPr="00591321" w:rsidRDefault="00917D24" w:rsidP="003214BA">
      <w:pPr>
        <w:tabs>
          <w:tab w:val="right" w:pos="10050"/>
        </w:tabs>
        <w:rPr>
          <w:b/>
          <w:bCs/>
        </w:rPr>
      </w:pPr>
      <w:r w:rsidRPr="00591321">
        <w:rPr>
          <w:b/>
          <w:bCs/>
        </w:rPr>
        <w:t xml:space="preserve">Portfolio Website                                                                                                      </w:t>
      </w:r>
      <w:r w:rsidR="00591321">
        <w:rPr>
          <w:b/>
          <w:bCs/>
        </w:rPr>
        <w:t xml:space="preserve">       </w:t>
      </w:r>
      <w:r w:rsidRPr="00591321">
        <w:rPr>
          <w:rStyle w:val="fs13fw4overflow-hidden"/>
        </w:rPr>
        <w:t>Nov 2023</w:t>
      </w:r>
      <w:r w:rsidR="003B1FA8" w:rsidRPr="00591321">
        <w:rPr>
          <w:rStyle w:val="fs13fw4overflow-hidden"/>
        </w:rPr>
        <w:t xml:space="preserve"> – Dec 2023</w:t>
      </w:r>
    </w:p>
    <w:p w14:paraId="0F0087E7" w14:textId="1DE21471" w:rsidR="003214BA" w:rsidRPr="00591321" w:rsidRDefault="003214BA" w:rsidP="00862DE1">
      <w:pPr>
        <w:pStyle w:val="ListParagraph"/>
        <w:numPr>
          <w:ilvl w:val="0"/>
          <w:numId w:val="16"/>
        </w:numPr>
        <w:tabs>
          <w:tab w:val="right" w:pos="10050"/>
        </w:tabs>
      </w:pPr>
      <w:r w:rsidRPr="00591321">
        <w:t>Developed a responsive portfolio website highlighting skills, projects, contact details, and links to profiles, with a resume download option.</w:t>
      </w:r>
    </w:p>
    <w:p w14:paraId="33066918" w14:textId="4DE2523F" w:rsidR="00917D24" w:rsidRPr="00591321" w:rsidRDefault="00917D24" w:rsidP="003214BA">
      <w:pPr>
        <w:rPr>
          <w:rStyle w:val="fs13fw4"/>
        </w:rPr>
      </w:pPr>
      <w:r w:rsidRPr="00591321">
        <w:rPr>
          <w:rStyle w:val="fs13fw4"/>
          <w:b/>
          <w:bCs/>
        </w:rPr>
        <w:t>Business Salary Prediction</w:t>
      </w:r>
      <w:r w:rsidRPr="00591321">
        <w:rPr>
          <w:rStyle w:val="fs13fw4"/>
        </w:rPr>
        <w:tab/>
        <w:t xml:space="preserve">   </w:t>
      </w:r>
      <w:r w:rsidR="001A448D" w:rsidRPr="00591321">
        <w:rPr>
          <w:rStyle w:val="fs13fw4"/>
        </w:rPr>
        <w:tab/>
      </w:r>
      <w:r w:rsidR="001A448D" w:rsidRPr="00591321">
        <w:rPr>
          <w:rStyle w:val="fs13fw4"/>
        </w:rPr>
        <w:tab/>
      </w:r>
      <w:r w:rsidR="001A448D" w:rsidRPr="00591321">
        <w:rPr>
          <w:rStyle w:val="fs13fw4"/>
        </w:rPr>
        <w:tab/>
      </w:r>
      <w:r w:rsidR="001A448D" w:rsidRPr="00591321">
        <w:rPr>
          <w:rStyle w:val="fs13fw4"/>
        </w:rPr>
        <w:tab/>
      </w:r>
      <w:r w:rsidR="001A448D" w:rsidRPr="00591321">
        <w:rPr>
          <w:rStyle w:val="fs13fw4"/>
        </w:rPr>
        <w:tab/>
      </w:r>
      <w:r w:rsidR="001A448D" w:rsidRPr="00591321">
        <w:rPr>
          <w:rStyle w:val="fs13fw4"/>
        </w:rPr>
        <w:tab/>
      </w:r>
      <w:r w:rsidR="001A448D" w:rsidRPr="00591321">
        <w:rPr>
          <w:rStyle w:val="fs13fw4"/>
        </w:rPr>
        <w:tab/>
        <w:t xml:space="preserve"> </w:t>
      </w:r>
      <w:r w:rsidR="00591321">
        <w:rPr>
          <w:rStyle w:val="fs13fw4"/>
        </w:rPr>
        <w:t xml:space="preserve">        </w:t>
      </w:r>
      <w:r w:rsidRPr="00591321">
        <w:rPr>
          <w:rStyle w:val="fs13fw4overflow-hidden"/>
        </w:rPr>
        <w:t>Jan 2024 - Feb 2024</w:t>
      </w:r>
    </w:p>
    <w:p w14:paraId="7F596B60" w14:textId="0422E2B9" w:rsidR="00917D24" w:rsidRDefault="00591321" w:rsidP="00862DE1">
      <w:pPr>
        <w:pStyle w:val="ListParagraph"/>
        <w:numPr>
          <w:ilvl w:val="0"/>
          <w:numId w:val="16"/>
        </w:numPr>
      </w:pPr>
      <w:r w:rsidRPr="00591321">
        <w:t>Developed a data analytics project to predict employee salaries using Python, leveraging factors like experience, age, and relevant metrics with pandas and NumPy for analysis and modeling.</w:t>
      </w:r>
    </w:p>
    <w:p w14:paraId="6F763ACC" w14:textId="57D98D32" w:rsidR="00904999" w:rsidRPr="00591321" w:rsidRDefault="00904999" w:rsidP="00862DE1">
      <w:pPr>
        <w:pStyle w:val="ListParagraph"/>
        <w:numPr>
          <w:ilvl w:val="0"/>
          <w:numId w:val="16"/>
        </w:numPr>
      </w:pPr>
      <w:r>
        <w:t>ROLE: Data Analyst                                                              SIZE: 4 Members</w:t>
      </w:r>
    </w:p>
    <w:p w14:paraId="2A4BFF0E" w14:textId="3E01216C" w:rsidR="00917D24" w:rsidRPr="00591321" w:rsidRDefault="00917D24" w:rsidP="003214BA">
      <w:pPr>
        <w:rPr>
          <w:rStyle w:val="fs13fw4"/>
          <w:b/>
          <w:bCs/>
        </w:rPr>
      </w:pPr>
      <w:r w:rsidRPr="00591321">
        <w:rPr>
          <w:rStyle w:val="fs13fw4"/>
          <w:b/>
          <w:bCs/>
        </w:rPr>
        <w:t xml:space="preserve">Event Management Platform </w:t>
      </w:r>
      <w:r w:rsidR="003214BA" w:rsidRPr="00591321">
        <w:rPr>
          <w:rStyle w:val="fs13fw4"/>
          <w:b/>
          <w:bCs/>
        </w:rPr>
        <w:t>–</w:t>
      </w:r>
      <w:r w:rsidRPr="00591321">
        <w:rPr>
          <w:rStyle w:val="fs13fw4"/>
          <w:b/>
          <w:bCs/>
        </w:rPr>
        <w:t xml:space="preserve"> SQL</w:t>
      </w:r>
      <w:r w:rsidR="003214BA" w:rsidRPr="00591321">
        <w:rPr>
          <w:rStyle w:val="fs13fw4"/>
          <w:b/>
          <w:bCs/>
        </w:rPr>
        <w:t xml:space="preserve">                       </w:t>
      </w:r>
      <w:r w:rsidR="00FD551B" w:rsidRPr="00591321">
        <w:rPr>
          <w:rStyle w:val="fs13fw4"/>
        </w:rPr>
        <w:tab/>
      </w:r>
      <w:r w:rsidR="00FD551B" w:rsidRPr="00591321">
        <w:rPr>
          <w:rStyle w:val="fs13fw4"/>
        </w:rPr>
        <w:tab/>
      </w:r>
      <w:r w:rsidR="00FD551B" w:rsidRPr="00591321">
        <w:rPr>
          <w:rStyle w:val="fs13fw4"/>
        </w:rPr>
        <w:tab/>
      </w:r>
      <w:r w:rsidR="00FD551B" w:rsidRPr="00591321">
        <w:rPr>
          <w:rStyle w:val="fs13fw4"/>
        </w:rPr>
        <w:tab/>
        <w:t xml:space="preserve">  </w:t>
      </w:r>
      <w:r w:rsidR="00591321">
        <w:rPr>
          <w:rStyle w:val="fs13fw4"/>
        </w:rPr>
        <w:t xml:space="preserve">      </w:t>
      </w:r>
      <w:r w:rsidRPr="00591321">
        <w:rPr>
          <w:rStyle w:val="fs13fw4overflow-hidden"/>
        </w:rPr>
        <w:t>Feb 2024 - Apr 2024</w:t>
      </w:r>
    </w:p>
    <w:p w14:paraId="1B212D69" w14:textId="3DA99DE5" w:rsidR="00CF0839" w:rsidRDefault="00B110AF" w:rsidP="00862DE1">
      <w:pPr>
        <w:pStyle w:val="ListParagraph"/>
        <w:numPr>
          <w:ilvl w:val="0"/>
          <w:numId w:val="16"/>
        </w:numPr>
        <w:jc w:val="both"/>
      </w:pPr>
      <w:r w:rsidRPr="00B110AF">
        <w:t>Developed an SQL-based event management platform with focus on operations, automation, query optimization, and data security.</w:t>
      </w:r>
    </w:p>
    <w:p w14:paraId="75659DBE" w14:textId="089AD9A2" w:rsidR="00904999" w:rsidRPr="00591321" w:rsidRDefault="00904999" w:rsidP="00862DE1">
      <w:pPr>
        <w:pStyle w:val="ListParagraph"/>
        <w:numPr>
          <w:ilvl w:val="0"/>
          <w:numId w:val="16"/>
        </w:numPr>
        <w:jc w:val="both"/>
      </w:pPr>
      <w:r>
        <w:t>ROLE: Frontend User Interface                                              SIZE: 3 Members</w:t>
      </w:r>
    </w:p>
    <w:p w14:paraId="6DC96E7A" w14:textId="77777777" w:rsidR="00962714" w:rsidRPr="00591321" w:rsidRDefault="00962714" w:rsidP="00962714">
      <w:pPr>
        <w:jc w:val="both"/>
        <w:rPr>
          <w:rStyle w:val="fs13fw4"/>
          <w:i/>
          <w:iCs/>
        </w:rPr>
      </w:pPr>
      <w:r w:rsidRPr="00591321">
        <w:rPr>
          <w:b/>
          <w:bCs/>
        </w:rPr>
        <w:t>Audible</w:t>
      </w:r>
      <w:r>
        <w:rPr>
          <w:b/>
          <w:bCs/>
        </w:rPr>
        <w:t>-</w:t>
      </w:r>
      <w:r w:rsidRPr="00591321">
        <w:rPr>
          <w:b/>
          <w:bCs/>
        </w:rPr>
        <w:t xml:space="preserve">Face: Enhancing Security through Face Recognition Alarms </w:t>
      </w:r>
      <w:r>
        <w:rPr>
          <w:i/>
          <w:iCs/>
        </w:rPr>
        <w:t xml:space="preserve">                   </w:t>
      </w:r>
      <w:r w:rsidRPr="00591321">
        <w:rPr>
          <w:rStyle w:val="fs13fw4"/>
          <w:b/>
          <w:bCs/>
        </w:rPr>
        <w:t xml:space="preserve"> </w:t>
      </w:r>
      <w:r>
        <w:rPr>
          <w:rStyle w:val="fs13fw4"/>
          <w:b/>
          <w:bCs/>
        </w:rPr>
        <w:t xml:space="preserve">  </w:t>
      </w:r>
      <w:r>
        <w:rPr>
          <w:rStyle w:val="fs13fw4overflow-hidden"/>
        </w:rPr>
        <w:t>Aug</w:t>
      </w:r>
      <w:r w:rsidRPr="00591321">
        <w:rPr>
          <w:rStyle w:val="fs13fw4overflow-hidden"/>
        </w:rPr>
        <w:t xml:space="preserve"> 2024 </w:t>
      </w:r>
      <w:r>
        <w:rPr>
          <w:rStyle w:val="fs13fw4overflow-hidden"/>
        </w:rPr>
        <w:t>- Dec 2024</w:t>
      </w:r>
    </w:p>
    <w:p w14:paraId="4974A040" w14:textId="360BA911" w:rsidR="002C5EC6" w:rsidRDefault="00862DE1" w:rsidP="00FF0F40">
      <w:pPr>
        <w:pStyle w:val="ListParagraph"/>
        <w:numPr>
          <w:ilvl w:val="0"/>
          <w:numId w:val="16"/>
        </w:numPr>
        <w:tabs>
          <w:tab w:val="right" w:pos="10050"/>
        </w:tabs>
        <w:spacing w:before="60" w:after="120"/>
        <w:jc w:val="both"/>
      </w:pPr>
      <w:r w:rsidRPr="00862DE1">
        <w:t>Develop</w:t>
      </w:r>
      <w:r w:rsidR="00DF40F8">
        <w:t>ed</w:t>
      </w:r>
      <w:r w:rsidRPr="00862DE1">
        <w:t xml:space="preserve"> a face recognition security system with audible alarm aiming to achieve </w:t>
      </w:r>
      <w:r w:rsidR="00ED6C69">
        <w:t xml:space="preserve">more </w:t>
      </w:r>
      <w:r w:rsidRPr="00862DE1">
        <w:t>accuracy, reduce false alarms and improve security efficiency</w:t>
      </w:r>
      <w:r w:rsidR="00ED6C69">
        <w:t>.</w:t>
      </w:r>
      <w:r w:rsidR="002C5EC6">
        <w:t xml:space="preserve">               </w:t>
      </w:r>
    </w:p>
    <w:p w14:paraId="077B91A6" w14:textId="368E4B5D" w:rsidR="00FF0F40" w:rsidRDefault="002C5EC6" w:rsidP="00FF0F40">
      <w:pPr>
        <w:pStyle w:val="ListParagraph"/>
        <w:numPr>
          <w:ilvl w:val="0"/>
          <w:numId w:val="16"/>
        </w:numPr>
        <w:tabs>
          <w:tab w:val="right" w:pos="10050"/>
        </w:tabs>
        <w:spacing w:before="60" w:after="120"/>
        <w:jc w:val="both"/>
      </w:pPr>
      <w:r>
        <w:t>ROLE: Project Developer                                                       SIZE: 4 Members</w:t>
      </w:r>
    </w:p>
    <w:p w14:paraId="2F038E17" w14:textId="5389E098" w:rsidR="00063CA1" w:rsidRPr="00591321" w:rsidRDefault="00063CA1" w:rsidP="00063CA1">
      <w:pPr>
        <w:jc w:val="both"/>
        <w:rPr>
          <w:rStyle w:val="fs13fw4"/>
          <w:i/>
          <w:iCs/>
        </w:rPr>
      </w:pPr>
      <w:r w:rsidRPr="00063CA1">
        <w:rPr>
          <w:b/>
          <w:bCs/>
        </w:rPr>
        <w:t>Lung Cancer Detection Using Machine Learning</w:t>
      </w:r>
      <w:r>
        <w:rPr>
          <w:b/>
          <w:bCs/>
        </w:rPr>
        <w:t xml:space="preserve">                                                        </w:t>
      </w:r>
      <w:r>
        <w:rPr>
          <w:rStyle w:val="fs13fw4overflow-hidden"/>
        </w:rPr>
        <w:t>Jan</w:t>
      </w:r>
      <w:r w:rsidRPr="00591321">
        <w:rPr>
          <w:rStyle w:val="fs13fw4overflow-hidden"/>
        </w:rPr>
        <w:t xml:space="preserve"> 202</w:t>
      </w:r>
      <w:r>
        <w:rPr>
          <w:rStyle w:val="fs13fw4overflow-hidden"/>
        </w:rPr>
        <w:t>5</w:t>
      </w:r>
      <w:r w:rsidRPr="00591321">
        <w:rPr>
          <w:rStyle w:val="fs13fw4overflow-hidden"/>
        </w:rPr>
        <w:t xml:space="preserve"> </w:t>
      </w:r>
      <w:r w:rsidR="00BE76E6">
        <w:rPr>
          <w:rStyle w:val="fs13fw4overflow-hidden"/>
        </w:rPr>
        <w:t>–</w:t>
      </w:r>
      <w:r>
        <w:rPr>
          <w:rStyle w:val="fs13fw4overflow-hidden"/>
        </w:rPr>
        <w:t xml:space="preserve"> </w:t>
      </w:r>
      <w:r w:rsidR="00BE76E6">
        <w:rPr>
          <w:rStyle w:val="fs13fw4overflow-hidden"/>
        </w:rPr>
        <w:t>Jun 2025</w:t>
      </w:r>
    </w:p>
    <w:p w14:paraId="58CD85C5" w14:textId="4F4132ED" w:rsidR="00063CA1" w:rsidRDefault="00063CA1" w:rsidP="00063CA1">
      <w:pPr>
        <w:pStyle w:val="ListParagraph"/>
        <w:numPr>
          <w:ilvl w:val="0"/>
          <w:numId w:val="16"/>
        </w:numPr>
        <w:tabs>
          <w:tab w:val="right" w:pos="10050"/>
        </w:tabs>
        <w:spacing w:before="60" w:after="120"/>
        <w:jc w:val="both"/>
      </w:pPr>
      <w:r w:rsidRPr="00862DE1">
        <w:t>Developing</w:t>
      </w:r>
      <w:r w:rsidR="00DF40F8" w:rsidRPr="00DF40F8">
        <w:t xml:space="preserve"> a machine learning system for lung cancer detection using CNN, SVM, and Random Forest, improving early diagnosis accuracy.</w:t>
      </w:r>
    </w:p>
    <w:p w14:paraId="002D48AC" w14:textId="77777777" w:rsidR="00201F2A" w:rsidRPr="00591321" w:rsidRDefault="00201F2A" w:rsidP="00201F2A">
      <w:pPr>
        <w:pBdr>
          <w:bottom w:val="single" w:sz="6" w:space="3" w:color="000000"/>
        </w:pBdr>
        <w:spacing w:before="60" w:after="120"/>
        <w:rPr>
          <w:b/>
          <w:bCs/>
          <w:caps/>
        </w:rPr>
      </w:pPr>
      <w:r w:rsidRPr="00591321">
        <w:rPr>
          <w:b/>
          <w:bCs/>
          <w:caps/>
        </w:rPr>
        <w:t>technical skills</w:t>
      </w:r>
    </w:p>
    <w:p w14:paraId="6449ADCC" w14:textId="6A52BE08" w:rsidR="00201F2A" w:rsidRPr="00591321" w:rsidRDefault="00201F2A" w:rsidP="00201F2A">
      <w:pPr>
        <w:numPr>
          <w:ilvl w:val="0"/>
          <w:numId w:val="1"/>
        </w:numPr>
        <w:ind w:left="630" w:hanging="280"/>
      </w:pPr>
      <w:r w:rsidRPr="00591321">
        <w:t xml:space="preserve">Languages: Java, </w:t>
      </w:r>
      <w:r w:rsidR="00974EF0">
        <w:t>Python</w:t>
      </w:r>
      <w:r w:rsidRPr="00591321">
        <w:t>,</w:t>
      </w:r>
      <w:r w:rsidR="00A003A8">
        <w:t xml:space="preserve"> </w:t>
      </w:r>
      <w:r w:rsidR="001F32E8">
        <w:t>JavaScript,</w:t>
      </w:r>
      <w:r w:rsidRPr="00591321">
        <w:t xml:space="preserve"> HTML and CSS</w:t>
      </w:r>
      <w:r w:rsidR="00AC7821">
        <w:t>, React</w:t>
      </w:r>
      <w:r w:rsidR="00D816B7">
        <w:t>, Node.Js,</w:t>
      </w:r>
    </w:p>
    <w:p w14:paraId="799D579B" w14:textId="77777777" w:rsidR="00201F2A" w:rsidRDefault="00201F2A" w:rsidP="00201F2A">
      <w:pPr>
        <w:numPr>
          <w:ilvl w:val="0"/>
          <w:numId w:val="1"/>
        </w:numPr>
        <w:ind w:left="630" w:hanging="280"/>
      </w:pPr>
      <w:r w:rsidRPr="00591321">
        <w:t xml:space="preserve">Databases: SQL </w:t>
      </w:r>
    </w:p>
    <w:p w14:paraId="258D9594" w14:textId="3AECCC12" w:rsidR="00170864" w:rsidRPr="00591321" w:rsidRDefault="00170864" w:rsidP="00201F2A">
      <w:pPr>
        <w:numPr>
          <w:ilvl w:val="0"/>
          <w:numId w:val="1"/>
        </w:numPr>
        <w:ind w:left="630" w:hanging="280"/>
      </w:pPr>
      <w:r w:rsidRPr="00170864">
        <w:t>Tech Skills</w:t>
      </w:r>
      <w:r>
        <w:t xml:space="preserve">: </w:t>
      </w:r>
      <w:r w:rsidRPr="00170864">
        <w:t>Excel, Google Sheets, MS Word</w:t>
      </w:r>
    </w:p>
    <w:p w14:paraId="2436BE23" w14:textId="77777777" w:rsidR="00201F2A" w:rsidRPr="00591321" w:rsidRDefault="00201F2A" w:rsidP="00201F2A">
      <w:pPr>
        <w:numPr>
          <w:ilvl w:val="0"/>
          <w:numId w:val="1"/>
        </w:numPr>
        <w:ind w:left="630" w:hanging="280"/>
      </w:pPr>
      <w:r w:rsidRPr="00591321">
        <w:t>Version Control: Git (GitHub)</w:t>
      </w:r>
    </w:p>
    <w:p w14:paraId="6328FCAF" w14:textId="77777777" w:rsidR="00201F2A" w:rsidRPr="00591321" w:rsidRDefault="00201F2A" w:rsidP="00201F2A">
      <w:pPr>
        <w:numPr>
          <w:ilvl w:val="0"/>
          <w:numId w:val="1"/>
        </w:numPr>
        <w:ind w:left="630" w:hanging="280"/>
      </w:pPr>
      <w:r w:rsidRPr="00591321">
        <w:t>Technologies: Web Development</w:t>
      </w:r>
    </w:p>
    <w:p w14:paraId="6E1F8040" w14:textId="0B50209B" w:rsidR="00FF0F40" w:rsidRDefault="00201F2A" w:rsidP="00A249DF">
      <w:pPr>
        <w:numPr>
          <w:ilvl w:val="0"/>
          <w:numId w:val="1"/>
        </w:numPr>
        <w:ind w:left="630" w:hanging="280"/>
      </w:pPr>
      <w:r w:rsidRPr="00591321">
        <w:t>Misc.: Data Structures and Algorithms</w:t>
      </w:r>
    </w:p>
    <w:p w14:paraId="477B3120" w14:textId="61E6B890" w:rsidR="000C0A84" w:rsidRPr="00591321" w:rsidRDefault="00000000" w:rsidP="003214BA">
      <w:pPr>
        <w:pBdr>
          <w:bottom w:val="single" w:sz="6" w:space="3" w:color="000000"/>
        </w:pBdr>
        <w:spacing w:before="60" w:after="120"/>
        <w:rPr>
          <w:b/>
          <w:bCs/>
          <w:caps/>
        </w:rPr>
      </w:pPr>
      <w:r w:rsidRPr="00591321">
        <w:rPr>
          <w:b/>
          <w:bCs/>
          <w:caps/>
        </w:rPr>
        <w:t>certifications</w:t>
      </w:r>
    </w:p>
    <w:p w14:paraId="5C1873D9" w14:textId="42CD3486" w:rsidR="000C0A84" w:rsidRPr="00591321" w:rsidRDefault="0058466E" w:rsidP="003214BA">
      <w:pPr>
        <w:numPr>
          <w:ilvl w:val="0"/>
          <w:numId w:val="8"/>
        </w:numPr>
        <w:ind w:left="630" w:hanging="280"/>
      </w:pPr>
      <w:r w:rsidRPr="00591321">
        <w:t xml:space="preserve">Certified by </w:t>
      </w:r>
      <w:r w:rsidR="00F2257A" w:rsidRPr="00591321">
        <w:t>Salesforce Developer Virtual Internship</w:t>
      </w:r>
    </w:p>
    <w:p w14:paraId="0C33AFF4" w14:textId="723DC6BD" w:rsidR="00EB4CF4" w:rsidRPr="00591321" w:rsidRDefault="0058466E" w:rsidP="003214BA">
      <w:pPr>
        <w:numPr>
          <w:ilvl w:val="0"/>
          <w:numId w:val="8"/>
        </w:numPr>
        <w:ind w:left="630" w:hanging="280"/>
      </w:pPr>
      <w:r w:rsidRPr="00591321">
        <w:t xml:space="preserve">Certified by </w:t>
      </w:r>
      <w:r w:rsidR="00EB4CF4" w:rsidRPr="00591321">
        <w:t>E-BOX: Git Essentials, Java,</w:t>
      </w:r>
      <w:r w:rsidR="005E5594">
        <w:t xml:space="preserve"> Front-end </w:t>
      </w:r>
      <w:r w:rsidR="00EB4CF4" w:rsidRPr="00591321">
        <w:t xml:space="preserve"> </w:t>
      </w:r>
    </w:p>
    <w:p w14:paraId="70CDE831" w14:textId="006D6112" w:rsidR="00C33DED" w:rsidRDefault="00F2257A" w:rsidP="00E903DD">
      <w:pPr>
        <w:numPr>
          <w:ilvl w:val="0"/>
          <w:numId w:val="8"/>
        </w:numPr>
        <w:ind w:left="630" w:hanging="280"/>
      </w:pPr>
      <w:r w:rsidRPr="00591321">
        <w:t>NPTEL: Python</w:t>
      </w:r>
      <w:r w:rsidR="00B37359" w:rsidRPr="00591321">
        <w:t>.</w:t>
      </w:r>
    </w:p>
    <w:p w14:paraId="3873685D" w14:textId="013EBF77" w:rsidR="00C4749E" w:rsidRPr="00591321" w:rsidRDefault="00C4749E" w:rsidP="00E903DD">
      <w:pPr>
        <w:numPr>
          <w:ilvl w:val="0"/>
          <w:numId w:val="8"/>
        </w:numPr>
        <w:ind w:left="630" w:hanging="280"/>
      </w:pPr>
      <w:r>
        <w:t>Udemy : SAAP</w:t>
      </w:r>
    </w:p>
    <w:p w14:paraId="7297B68D" w14:textId="56468A45" w:rsidR="00F2257A" w:rsidRPr="00591321" w:rsidRDefault="00B37359" w:rsidP="003214BA">
      <w:pPr>
        <w:numPr>
          <w:ilvl w:val="0"/>
          <w:numId w:val="8"/>
        </w:numPr>
        <w:ind w:left="630" w:hanging="280"/>
      </w:pPr>
      <w:r w:rsidRPr="00591321">
        <w:t>UiPath Automation Explorer for students.</w:t>
      </w:r>
    </w:p>
    <w:p w14:paraId="3C1015C5" w14:textId="4E64C3CE" w:rsidR="00654B0B" w:rsidRPr="00591321" w:rsidRDefault="00654B0B" w:rsidP="003214BA">
      <w:pPr>
        <w:numPr>
          <w:ilvl w:val="0"/>
          <w:numId w:val="8"/>
        </w:numPr>
        <w:ind w:left="630" w:hanging="280"/>
      </w:pPr>
      <w:r w:rsidRPr="00591321">
        <w:t>NSS</w:t>
      </w:r>
      <w:r w:rsidR="00EB4CF4" w:rsidRPr="00591321">
        <w:t xml:space="preserve"> </w:t>
      </w:r>
      <w:r w:rsidRPr="00591321">
        <w:t>(National Service Scheme)</w:t>
      </w:r>
      <w:bookmarkEnd w:id="0"/>
    </w:p>
    <w:sectPr w:rsidR="00654B0B" w:rsidRPr="00591321" w:rsidSect="00D84535">
      <w:pgSz w:w="11906" w:h="16838" w:code="9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8B468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728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9EE5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2CD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82BE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5219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3692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363C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220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234B6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DAC4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32B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91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86CD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ECF2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2C3D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607A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C466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5970B4EC"/>
    <w:lvl w:ilvl="0" w:tplc="550E5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602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3A2E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1E73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2C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8082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0F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8CD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F606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74C8A28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79CA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9EC3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4CF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E2D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7266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809F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062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422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D547D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DE4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963E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F26C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4A69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449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F06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0402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80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C52C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624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385E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54DB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7C08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CAB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C62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465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7A6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6C6A5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9C0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7E13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481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6FC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4E28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8C92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8205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EA3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3D83C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76E5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C839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0E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EB3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C0DD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201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C4EA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24C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BD61498"/>
    <w:multiLevelType w:val="multilevel"/>
    <w:tmpl w:val="82D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462899"/>
    <w:multiLevelType w:val="hybridMultilevel"/>
    <w:tmpl w:val="40C89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75C21"/>
    <w:multiLevelType w:val="hybridMultilevel"/>
    <w:tmpl w:val="C1209C9E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38BB0E9D"/>
    <w:multiLevelType w:val="hybridMultilevel"/>
    <w:tmpl w:val="9312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0688D"/>
    <w:multiLevelType w:val="hybridMultilevel"/>
    <w:tmpl w:val="1F7A091C"/>
    <w:lvl w:ilvl="0" w:tplc="4009000B">
      <w:start w:val="31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C7083"/>
    <w:multiLevelType w:val="hybridMultilevel"/>
    <w:tmpl w:val="0762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31542"/>
    <w:multiLevelType w:val="hybridMultilevel"/>
    <w:tmpl w:val="86C4A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45D48"/>
    <w:multiLevelType w:val="hybridMultilevel"/>
    <w:tmpl w:val="D0889098"/>
    <w:lvl w:ilvl="0" w:tplc="D1DA5838">
      <w:start w:val="3100"/>
      <w:numFmt w:val="bullet"/>
      <w:lvlText w:val=""/>
      <w:lvlJc w:val="left"/>
      <w:pPr>
        <w:ind w:left="64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2112356995">
    <w:abstractNumId w:val="0"/>
  </w:num>
  <w:num w:numId="2" w16cid:durableId="1733120368">
    <w:abstractNumId w:val="1"/>
  </w:num>
  <w:num w:numId="3" w16cid:durableId="1353993572">
    <w:abstractNumId w:val="2"/>
  </w:num>
  <w:num w:numId="4" w16cid:durableId="1910381564">
    <w:abstractNumId w:val="3"/>
  </w:num>
  <w:num w:numId="5" w16cid:durableId="1095898574">
    <w:abstractNumId w:val="4"/>
  </w:num>
  <w:num w:numId="6" w16cid:durableId="242419239">
    <w:abstractNumId w:val="5"/>
  </w:num>
  <w:num w:numId="7" w16cid:durableId="728695832">
    <w:abstractNumId w:val="6"/>
  </w:num>
  <w:num w:numId="8" w16cid:durableId="1874614634">
    <w:abstractNumId w:val="7"/>
  </w:num>
  <w:num w:numId="9" w16cid:durableId="2021277101">
    <w:abstractNumId w:val="15"/>
  </w:num>
  <w:num w:numId="10" w16cid:durableId="280190438">
    <w:abstractNumId w:val="12"/>
  </w:num>
  <w:num w:numId="11" w16cid:durableId="1581712342">
    <w:abstractNumId w:val="8"/>
  </w:num>
  <w:num w:numId="12" w16cid:durableId="122312016">
    <w:abstractNumId w:val="11"/>
  </w:num>
  <w:num w:numId="13" w16cid:durableId="933435368">
    <w:abstractNumId w:val="14"/>
  </w:num>
  <w:num w:numId="14" w16cid:durableId="1957910020">
    <w:abstractNumId w:val="9"/>
  </w:num>
  <w:num w:numId="15" w16cid:durableId="2041003296">
    <w:abstractNumId w:val="10"/>
  </w:num>
  <w:num w:numId="16" w16cid:durableId="1950235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84"/>
    <w:rsid w:val="000042BA"/>
    <w:rsid w:val="00016927"/>
    <w:rsid w:val="00063CA1"/>
    <w:rsid w:val="000A7E84"/>
    <w:rsid w:val="000B597F"/>
    <w:rsid w:val="000C0A84"/>
    <w:rsid w:val="001447E7"/>
    <w:rsid w:val="00170864"/>
    <w:rsid w:val="001809ED"/>
    <w:rsid w:val="001828BE"/>
    <w:rsid w:val="0019044F"/>
    <w:rsid w:val="00197B8B"/>
    <w:rsid w:val="001A448D"/>
    <w:rsid w:val="001A47D1"/>
    <w:rsid w:val="001F32E8"/>
    <w:rsid w:val="00201F2A"/>
    <w:rsid w:val="00207CF2"/>
    <w:rsid w:val="002823D4"/>
    <w:rsid w:val="00294B19"/>
    <w:rsid w:val="002C5EC6"/>
    <w:rsid w:val="002D2096"/>
    <w:rsid w:val="002D7404"/>
    <w:rsid w:val="002F0FD0"/>
    <w:rsid w:val="003214BA"/>
    <w:rsid w:val="00322E52"/>
    <w:rsid w:val="003414B2"/>
    <w:rsid w:val="00361085"/>
    <w:rsid w:val="003671D9"/>
    <w:rsid w:val="00396667"/>
    <w:rsid w:val="003B1FA8"/>
    <w:rsid w:val="003D2256"/>
    <w:rsid w:val="003E5B9F"/>
    <w:rsid w:val="00414B45"/>
    <w:rsid w:val="00417E12"/>
    <w:rsid w:val="004357C7"/>
    <w:rsid w:val="00476459"/>
    <w:rsid w:val="004806BF"/>
    <w:rsid w:val="004B6273"/>
    <w:rsid w:val="004D5DA4"/>
    <w:rsid w:val="004E784D"/>
    <w:rsid w:val="00515E53"/>
    <w:rsid w:val="005336F2"/>
    <w:rsid w:val="00565106"/>
    <w:rsid w:val="0058466E"/>
    <w:rsid w:val="00590D7C"/>
    <w:rsid w:val="00591321"/>
    <w:rsid w:val="005D5846"/>
    <w:rsid w:val="005D5E57"/>
    <w:rsid w:val="005E5594"/>
    <w:rsid w:val="00602291"/>
    <w:rsid w:val="0061534D"/>
    <w:rsid w:val="00654B0B"/>
    <w:rsid w:val="00685C00"/>
    <w:rsid w:val="006A1C54"/>
    <w:rsid w:val="00757386"/>
    <w:rsid w:val="0076209E"/>
    <w:rsid w:val="007901B3"/>
    <w:rsid w:val="007C0099"/>
    <w:rsid w:val="007C124B"/>
    <w:rsid w:val="007C3040"/>
    <w:rsid w:val="007C38CD"/>
    <w:rsid w:val="007C782A"/>
    <w:rsid w:val="0081037C"/>
    <w:rsid w:val="00862DE1"/>
    <w:rsid w:val="00870517"/>
    <w:rsid w:val="00897A02"/>
    <w:rsid w:val="008A69DE"/>
    <w:rsid w:val="008C67DF"/>
    <w:rsid w:val="008D590E"/>
    <w:rsid w:val="008E6BCE"/>
    <w:rsid w:val="008F08E3"/>
    <w:rsid w:val="008F3C54"/>
    <w:rsid w:val="00904999"/>
    <w:rsid w:val="00904B84"/>
    <w:rsid w:val="009071FC"/>
    <w:rsid w:val="009128AD"/>
    <w:rsid w:val="00917D24"/>
    <w:rsid w:val="0092499D"/>
    <w:rsid w:val="00943306"/>
    <w:rsid w:val="00950CA5"/>
    <w:rsid w:val="00962714"/>
    <w:rsid w:val="00974EF0"/>
    <w:rsid w:val="009C3C66"/>
    <w:rsid w:val="009C512B"/>
    <w:rsid w:val="009E7527"/>
    <w:rsid w:val="00A003A8"/>
    <w:rsid w:val="00A30DAC"/>
    <w:rsid w:val="00A4445C"/>
    <w:rsid w:val="00AA7D6D"/>
    <w:rsid w:val="00AB57A8"/>
    <w:rsid w:val="00AC32A4"/>
    <w:rsid w:val="00AC7821"/>
    <w:rsid w:val="00AD7393"/>
    <w:rsid w:val="00B110AF"/>
    <w:rsid w:val="00B11557"/>
    <w:rsid w:val="00B33B20"/>
    <w:rsid w:val="00B37359"/>
    <w:rsid w:val="00B61F21"/>
    <w:rsid w:val="00B63A41"/>
    <w:rsid w:val="00B65096"/>
    <w:rsid w:val="00B9683E"/>
    <w:rsid w:val="00BB7127"/>
    <w:rsid w:val="00BE76E6"/>
    <w:rsid w:val="00C33DED"/>
    <w:rsid w:val="00C36AF3"/>
    <w:rsid w:val="00C37954"/>
    <w:rsid w:val="00C457F1"/>
    <w:rsid w:val="00C4749E"/>
    <w:rsid w:val="00C523CB"/>
    <w:rsid w:val="00C810AC"/>
    <w:rsid w:val="00CD174C"/>
    <w:rsid w:val="00CE197B"/>
    <w:rsid w:val="00CF0839"/>
    <w:rsid w:val="00CF2D26"/>
    <w:rsid w:val="00D176C2"/>
    <w:rsid w:val="00D54152"/>
    <w:rsid w:val="00D76416"/>
    <w:rsid w:val="00D805C6"/>
    <w:rsid w:val="00D80932"/>
    <w:rsid w:val="00D816B7"/>
    <w:rsid w:val="00D84535"/>
    <w:rsid w:val="00D87F43"/>
    <w:rsid w:val="00DE4F72"/>
    <w:rsid w:val="00DE68A3"/>
    <w:rsid w:val="00DF40F8"/>
    <w:rsid w:val="00E00AE2"/>
    <w:rsid w:val="00E02D52"/>
    <w:rsid w:val="00EA26EC"/>
    <w:rsid w:val="00EB3E10"/>
    <w:rsid w:val="00EB4CF4"/>
    <w:rsid w:val="00ED1CC2"/>
    <w:rsid w:val="00ED6C69"/>
    <w:rsid w:val="00ED7604"/>
    <w:rsid w:val="00F2257A"/>
    <w:rsid w:val="00F34C82"/>
    <w:rsid w:val="00F677BD"/>
    <w:rsid w:val="00F93B54"/>
    <w:rsid w:val="00FB1C61"/>
    <w:rsid w:val="00FD551B"/>
    <w:rsid w:val="00FF0F40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2BB55"/>
  <w15:docId w15:val="{BD4F224B-BD23-4190-A9F9-A808C645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4fsioverflow-hidden">
    <w:name w:val="fs13 fw4 fsi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182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8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9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9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8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ttinapraveenkumar98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957366846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attina-praveen-kumar-253b4522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PK5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25A8-A119-4FCF-9DB8-A8645E75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PRAVEEN KUMAR</dc:creator>
  <cp:keywords/>
  <dc:description/>
  <cp:lastModifiedBy>PRAVEEN KUMAR BATTINA</cp:lastModifiedBy>
  <cp:revision>19</cp:revision>
  <cp:lastPrinted>2024-07-27T17:36:00Z</cp:lastPrinted>
  <dcterms:created xsi:type="dcterms:W3CDTF">2025-04-24T17:07:00Z</dcterms:created>
  <dcterms:modified xsi:type="dcterms:W3CDTF">2025-07-19T07:32:00Z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a4bfe5a44d36d4023273af5a36f14545f7e51ce4687eddb449a2d9d6a26ae428</vt:lpwstr>
  </property>
</Properties>
</file>